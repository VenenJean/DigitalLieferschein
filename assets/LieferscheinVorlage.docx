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2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7"/>
        <w:gridCol w:w="730"/>
        <w:gridCol w:w="1561"/>
        <w:gridCol w:w="74"/>
        <w:gridCol w:w="426"/>
        <w:gridCol w:w="584"/>
        <w:gridCol w:w="479"/>
        <w:gridCol w:w="2045"/>
      </w:tblGrid>
      <w:tr w:rsidR="00BA65A0" w14:paraId="672A6659" w14:textId="77777777" w:rsidTr="0098522E">
        <w:trPr>
          <w:trHeight w:val="396"/>
        </w:trPr>
        <w:tc>
          <w:tcPr>
            <w:tcW w:w="4167" w:type="dxa"/>
          </w:tcPr>
          <w:p w14:paraId="0A37501D" w14:textId="77777777" w:rsidR="00E4662A" w:rsidRPr="00D348D3" w:rsidRDefault="00E4662A" w:rsidP="00D348D3"/>
        </w:tc>
        <w:tc>
          <w:tcPr>
            <w:tcW w:w="730" w:type="dxa"/>
          </w:tcPr>
          <w:p w14:paraId="5DAB6C7B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02EB378F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6A05A809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5A39BBE3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8F396" w14:textId="77777777" w:rsidR="00E4662A" w:rsidRDefault="00BA65A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E05B3AB" wp14:editId="07777777">
                  <wp:extent cx="675187" cy="198306"/>
                  <wp:effectExtent l="0" t="0" r="0" b="0"/>
                  <wp:docPr id="1" name="img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87" cy="19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5" w:type="dxa"/>
          </w:tcPr>
          <w:p w14:paraId="72A3D3EC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0D0B940D" w14:textId="77777777" w:rsidTr="0098522E">
        <w:trPr>
          <w:trHeight w:val="218"/>
        </w:trPr>
        <w:tc>
          <w:tcPr>
            <w:tcW w:w="4167" w:type="dxa"/>
          </w:tcPr>
          <w:p w14:paraId="0E27B00A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30" w:type="dxa"/>
          </w:tcPr>
          <w:p w14:paraId="60061E4C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44EAFD9C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4B94D5A5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3DEEC669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3656B9AB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45FB0818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049F31CB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1484CDC5" w14:textId="77777777" w:rsidTr="0098522E">
        <w:trPr>
          <w:trHeight w:val="1020"/>
        </w:trPr>
        <w:tc>
          <w:tcPr>
            <w:tcW w:w="4167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67"/>
            </w:tblGrid>
            <w:tr w:rsidR="00E4662A" w14:paraId="17BEBEDB" w14:textId="77777777" w:rsidTr="74BB33B3">
              <w:trPr>
                <w:trHeight w:val="810"/>
              </w:trPr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222A0F" w14:textId="6F9B2DDC" w:rsidR="00E202FB" w:rsidRPr="005679BA" w:rsidRDefault="00BA65A0" w:rsidP="55C1907F">
                  <w:pPr>
                    <w:spacing w:after="0" w:line="240" w:lineRule="auto"/>
                    <w:rPr>
                      <w:rFonts w:ascii="Arial" w:eastAsia="Arial" w:hAnsi="Arial"/>
                      <w:b/>
                      <w:color w:val="000000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Empfänger:</w:t>
                  </w:r>
                </w:p>
              </w:tc>
            </w:tr>
          </w:tbl>
          <w:p w14:paraId="53128261" w14:textId="7F7F988A" w:rsidR="00E4662A" w:rsidRDefault="00E4662A" w:rsidP="74BB33B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30" w:type="dxa"/>
          </w:tcPr>
          <w:p w14:paraId="62486C05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4101652C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4B99056E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1299C43A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4DDBEF00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3461D779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3CF2D8B6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577912FE" w14:paraId="15520153" w14:textId="77777777" w:rsidTr="0098522E">
        <w:trPr>
          <w:trHeight w:val="396"/>
        </w:trPr>
        <w:tc>
          <w:tcPr>
            <w:tcW w:w="4167" w:type="dxa"/>
          </w:tcPr>
          <w:p w14:paraId="150E272F" w14:textId="3A050BC3" w:rsidR="009B5119" w:rsidRDefault="009B5119" w:rsidP="74BB33B3">
            <w:pP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730" w:type="dxa"/>
          </w:tcPr>
          <w:p w14:paraId="37379822" w14:textId="37EE9CBF" w:rsidR="577912FE" w:rsidRDefault="577912FE" w:rsidP="577912FE">
            <w:pPr>
              <w:pStyle w:val="EmptyCellLayoutStyle"/>
              <w:spacing w:line="240" w:lineRule="auto"/>
              <w:rPr>
                <w:szCs w:val="2"/>
              </w:rPr>
            </w:pPr>
          </w:p>
        </w:tc>
        <w:tc>
          <w:tcPr>
            <w:tcW w:w="1561" w:type="dxa"/>
          </w:tcPr>
          <w:p w14:paraId="6F2DD9BF" w14:textId="6AFDE505" w:rsidR="577912FE" w:rsidRDefault="577912FE" w:rsidP="577912FE">
            <w:pPr>
              <w:pStyle w:val="EmptyCellLayoutStyle"/>
              <w:spacing w:line="240" w:lineRule="auto"/>
              <w:rPr>
                <w:szCs w:val="2"/>
              </w:rPr>
            </w:pPr>
          </w:p>
        </w:tc>
        <w:tc>
          <w:tcPr>
            <w:tcW w:w="74" w:type="dxa"/>
          </w:tcPr>
          <w:p w14:paraId="67AB0B18" w14:textId="0D3167D8" w:rsidR="577912FE" w:rsidRDefault="577912FE" w:rsidP="577912FE">
            <w:pPr>
              <w:pStyle w:val="EmptyCellLayoutStyle"/>
              <w:spacing w:line="240" w:lineRule="auto"/>
              <w:rPr>
                <w:szCs w:val="2"/>
              </w:rPr>
            </w:pPr>
          </w:p>
        </w:tc>
        <w:tc>
          <w:tcPr>
            <w:tcW w:w="426" w:type="dxa"/>
          </w:tcPr>
          <w:p w14:paraId="7FF1EF55" w14:textId="0A21765C" w:rsidR="577912FE" w:rsidRDefault="577912FE" w:rsidP="577912FE">
            <w:pPr>
              <w:pStyle w:val="EmptyCellLayoutStyle"/>
              <w:spacing w:line="240" w:lineRule="auto"/>
              <w:rPr>
                <w:szCs w:val="2"/>
              </w:rPr>
            </w:pPr>
          </w:p>
        </w:tc>
        <w:tc>
          <w:tcPr>
            <w:tcW w:w="584" w:type="dxa"/>
          </w:tcPr>
          <w:p w14:paraId="2D9A2F50" w14:textId="5034D0E4" w:rsidR="577912FE" w:rsidRDefault="577912FE" w:rsidP="577912FE">
            <w:pPr>
              <w:pStyle w:val="EmptyCellLayoutStyle"/>
              <w:spacing w:line="240" w:lineRule="auto"/>
              <w:rPr>
                <w:szCs w:val="2"/>
              </w:rPr>
            </w:pPr>
          </w:p>
        </w:tc>
        <w:tc>
          <w:tcPr>
            <w:tcW w:w="479" w:type="dxa"/>
          </w:tcPr>
          <w:p w14:paraId="35CB8DE1" w14:textId="0CDE275A" w:rsidR="577912FE" w:rsidRDefault="577912FE" w:rsidP="577912FE">
            <w:pPr>
              <w:pStyle w:val="EmptyCellLayoutStyle"/>
              <w:spacing w:line="240" w:lineRule="auto"/>
              <w:rPr>
                <w:szCs w:val="2"/>
              </w:rPr>
            </w:pPr>
          </w:p>
        </w:tc>
        <w:tc>
          <w:tcPr>
            <w:tcW w:w="2045" w:type="dxa"/>
          </w:tcPr>
          <w:p w14:paraId="7DCEBE0F" w14:textId="74D38300" w:rsidR="577912FE" w:rsidRDefault="577912FE" w:rsidP="577912FE">
            <w:pPr>
              <w:pStyle w:val="EmptyCellLayoutStyle"/>
              <w:spacing w:line="240" w:lineRule="auto"/>
              <w:rPr>
                <w:szCs w:val="2"/>
              </w:rPr>
            </w:pPr>
          </w:p>
        </w:tc>
      </w:tr>
      <w:tr w:rsidR="00E4662A" w14:paraId="004B78C3" w14:textId="77777777" w:rsidTr="007C0AF6">
        <w:trPr>
          <w:trHeight w:val="1121"/>
        </w:trPr>
        <w:tc>
          <w:tcPr>
            <w:tcW w:w="4167" w:type="dxa"/>
          </w:tcPr>
          <w:p w14:paraId="3C38AD65" w14:textId="77777777" w:rsidR="00E13F02" w:rsidRDefault="00E13F02" w:rsidP="00B71888">
            <w:pPr>
              <w:spacing w:after="0" w:line="240" w:lineRule="auto"/>
            </w:pPr>
            <w:r>
              <w:t>Andreas Hasenauer</w:t>
            </w:r>
          </w:p>
          <w:p w14:paraId="4DDE603C" w14:textId="77777777" w:rsidR="00E13F02" w:rsidRDefault="00E13F02" w:rsidP="00B71888">
            <w:pPr>
              <w:spacing w:after="0" w:line="240" w:lineRule="auto"/>
            </w:pPr>
            <w:r>
              <w:t>Mitscherlichstraße 5</w:t>
            </w:r>
          </w:p>
          <w:p w14:paraId="20F63433" w14:textId="77777777" w:rsidR="00E13F02" w:rsidRDefault="00E13F02" w:rsidP="00B71888">
            <w:pPr>
              <w:spacing w:after="0" w:line="240" w:lineRule="auto"/>
            </w:pPr>
            <w:r>
              <w:t>D-79108 Freiburg</w:t>
            </w:r>
          </w:p>
          <w:p w14:paraId="69B4F2B4" w14:textId="77777777" w:rsidR="00E13F02" w:rsidRDefault="00E13F02" w:rsidP="00B71888">
            <w:pPr>
              <w:spacing w:after="0" w:line="240" w:lineRule="auto"/>
            </w:pPr>
            <w:r>
              <w:t>Deutschland</w:t>
            </w:r>
          </w:p>
          <w:p w14:paraId="65CD3293" w14:textId="77777777" w:rsidR="003D12EA" w:rsidRDefault="003D12EA" w:rsidP="00B71888">
            <w:pPr>
              <w:spacing w:after="0" w:line="240" w:lineRule="auto"/>
            </w:pPr>
          </w:p>
          <w:p w14:paraId="6183D4C9" w14:textId="400B8025" w:rsidR="003D12EA" w:rsidRDefault="003D12EA" w:rsidP="00B71888">
            <w:pPr>
              <w:spacing w:after="0" w:line="240" w:lineRule="auto"/>
            </w:pPr>
          </w:p>
          <w:p w14:paraId="15CE0719" w14:textId="203D460C" w:rsidR="00CE0F3F" w:rsidRDefault="00CE0F3F" w:rsidP="00B71888">
            <w:pPr>
              <w:spacing w:after="0" w:line="240" w:lineRule="auto"/>
            </w:pPr>
          </w:p>
          <w:p w14:paraId="24631394" w14:textId="0B534D6D" w:rsidR="00A725EF" w:rsidRDefault="00A725EF" w:rsidP="00B71888">
            <w:pPr>
              <w:spacing w:after="0" w:line="240" w:lineRule="auto"/>
            </w:pPr>
          </w:p>
          <w:p w14:paraId="0FB78278" w14:textId="4C884F9D" w:rsidR="00E4662A" w:rsidRDefault="00E4662A" w:rsidP="00B71888">
            <w:pPr>
              <w:spacing w:after="0" w:line="240" w:lineRule="auto"/>
            </w:pPr>
          </w:p>
        </w:tc>
        <w:tc>
          <w:tcPr>
            <w:tcW w:w="730" w:type="dxa"/>
          </w:tcPr>
          <w:p w14:paraId="1FC39945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0562CB0E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34CE0A41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62EBF3C5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6D98A12B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2946DB82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5997CC1D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19219836" w14:textId="77777777" w:rsidTr="007C0AF6">
        <w:trPr>
          <w:trHeight w:val="967"/>
        </w:trPr>
        <w:tc>
          <w:tcPr>
            <w:tcW w:w="4167" w:type="dxa"/>
          </w:tcPr>
          <w:p w14:paraId="269BB16C" w14:textId="34198721" w:rsidR="00E4662A" w:rsidRDefault="004A7BD2">
            <w:pPr>
              <w:pStyle w:val="EmptyCellLayoutStyle"/>
              <w:spacing w:after="0" w:line="240" w:lineRule="auto"/>
            </w:pPr>
            <w:r>
              <w:t>p</w:t>
            </w:r>
          </w:p>
          <w:p w14:paraId="0FA164D8" w14:textId="77777777" w:rsidR="007C0AF6" w:rsidRDefault="007C0AF6">
            <w:pPr>
              <w:pStyle w:val="EmptyCellLayoutStyle"/>
              <w:spacing w:after="0" w:line="240" w:lineRule="auto"/>
            </w:pPr>
          </w:p>
          <w:p w14:paraId="296FEF7D" w14:textId="3DF23328" w:rsidR="007C0AF6" w:rsidRDefault="007C0AF6">
            <w:pPr>
              <w:pStyle w:val="EmptyCellLayoutStyle"/>
              <w:spacing w:after="0" w:line="240" w:lineRule="auto"/>
            </w:pPr>
          </w:p>
        </w:tc>
        <w:tc>
          <w:tcPr>
            <w:tcW w:w="730" w:type="dxa"/>
          </w:tcPr>
          <w:p w14:paraId="7194DBDC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769D0D3C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54CD245A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1231BE67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36FEB5B0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30D7AA69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7196D064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BA65A0" w14:paraId="303018B9" w14:textId="77777777" w:rsidTr="0098522E">
        <w:trPr>
          <w:trHeight w:val="13"/>
        </w:trPr>
        <w:tc>
          <w:tcPr>
            <w:tcW w:w="4167" w:type="dxa"/>
          </w:tcPr>
          <w:p w14:paraId="34FF1C98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30" w:type="dxa"/>
          </w:tcPr>
          <w:p w14:paraId="6D072C0D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3124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24"/>
            </w:tblGrid>
            <w:tr w:rsidR="00E4662A" w14:paraId="3DFF4374" w14:textId="77777777">
              <w:trPr>
                <w:trHeight w:hRule="exact" w:val="318"/>
              </w:trPr>
              <w:tc>
                <w:tcPr>
                  <w:tcW w:w="33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C0CB13" w14:textId="77777777" w:rsidR="00E4662A" w:rsidRDefault="00BA65A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Versandinformationen</w:t>
                  </w:r>
                </w:p>
              </w:tc>
            </w:tr>
          </w:tbl>
          <w:p w14:paraId="48A21919" w14:textId="77777777" w:rsidR="00E4662A" w:rsidRDefault="00E4662A">
            <w:pPr>
              <w:spacing w:after="0" w:line="240" w:lineRule="auto"/>
            </w:pPr>
          </w:p>
        </w:tc>
        <w:tc>
          <w:tcPr>
            <w:tcW w:w="2045" w:type="dxa"/>
          </w:tcPr>
          <w:p w14:paraId="6BD18F9B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BA65A0" w14:paraId="415821C7" w14:textId="77777777" w:rsidTr="0098522E">
        <w:trPr>
          <w:trHeight w:val="383"/>
        </w:trPr>
        <w:tc>
          <w:tcPr>
            <w:tcW w:w="4167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67"/>
            </w:tblGrid>
            <w:tr w:rsidR="00E4662A" w14:paraId="75F955B0" w14:textId="77777777">
              <w:trPr>
                <w:trHeight w:hRule="exact" w:val="318"/>
              </w:trPr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D2B18" w14:textId="0E903973" w:rsidR="00E4662A" w:rsidRDefault="00BA65A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Absender:</w:t>
                  </w:r>
                  <w:r w:rsidR="007C0AF6">
                    <w:rPr>
                      <w:rFonts w:ascii="Arial" w:eastAsia="Arial" w:hAnsi="Arial"/>
                      <w:b/>
                      <w:color w:val="000000"/>
                    </w:rPr>
                    <w:t xml:space="preserve"> </w:t>
                  </w:r>
                  <w:r w:rsidR="00745227">
                    <w:rPr>
                      <w:rFonts w:ascii="Arial" w:eastAsia="Arial" w:hAnsi="Arial"/>
                      <w:b/>
                      <w:color w:val="000000"/>
                    </w:rPr>
                    <w:t>Fabio Torturu</w:t>
                  </w:r>
                </w:p>
              </w:tc>
            </w:tr>
          </w:tbl>
          <w:p w14:paraId="238601FE" w14:textId="76BECBCA" w:rsidR="00E4662A" w:rsidRDefault="00E4662A">
            <w:pPr>
              <w:spacing w:after="0" w:line="240" w:lineRule="auto"/>
            </w:pPr>
          </w:p>
        </w:tc>
        <w:tc>
          <w:tcPr>
            <w:tcW w:w="730" w:type="dxa"/>
          </w:tcPr>
          <w:p w14:paraId="0F3CABC7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3124" w:type="dxa"/>
            <w:gridSpan w:val="5"/>
            <w:vMerge/>
          </w:tcPr>
          <w:p w14:paraId="5B08B5D1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16DEB4AB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0AD9C6F4" w14:textId="77777777" w:rsidTr="0098522E">
        <w:trPr>
          <w:trHeight w:val="13"/>
        </w:trPr>
        <w:tc>
          <w:tcPr>
            <w:tcW w:w="4167" w:type="dxa"/>
            <w:vMerge/>
          </w:tcPr>
          <w:p w14:paraId="4B1F511A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30" w:type="dxa"/>
          </w:tcPr>
          <w:p w14:paraId="65F9C3DC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5023141B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1F3B1409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562C75D1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664355AD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1A965116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7DF4E37C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755FAD11" w14:textId="77777777" w:rsidTr="0098522E">
        <w:trPr>
          <w:trHeight w:val="26"/>
        </w:trPr>
        <w:tc>
          <w:tcPr>
            <w:tcW w:w="4167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67"/>
            </w:tblGrid>
            <w:tr w:rsidR="00E4662A" w14:paraId="47A31B8B" w14:textId="77777777" w:rsidTr="74BB33B3">
              <w:trPr>
                <w:trHeight w:hRule="exact" w:val="318"/>
              </w:trPr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E0CD1" w14:textId="72459765" w:rsidR="00E4662A" w:rsidRDefault="00E4662A" w:rsidP="1A0EBF5B">
                  <w:pPr>
                    <w:spacing w:after="0" w:line="240" w:lineRule="auto"/>
                    <w:rPr>
                      <w:rFonts w:ascii="Arial" w:eastAsia="Arial" w:hAnsi="Arial"/>
                      <w:color w:val="000000" w:themeColor="text1"/>
                    </w:rPr>
                  </w:pPr>
                </w:p>
              </w:tc>
            </w:tr>
            <w:tr w:rsidR="223F879E" w14:paraId="324E7A5D" w14:textId="77777777" w:rsidTr="74BB33B3">
              <w:trPr>
                <w:trHeight w:val="318"/>
              </w:trPr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6B7C8F" w14:textId="2FDD35E0" w:rsidR="223F879E" w:rsidRDefault="00211CCF" w:rsidP="223F879E">
                  <w:pPr>
                    <w:spacing w:line="240" w:lineRule="auto"/>
                    <w:rPr>
                      <w:rFonts w:ascii="Arial" w:eastAsia="Arial" w:hAnsi="Arial"/>
                      <w:color w:val="000000" w:themeColor="text1"/>
                    </w:rPr>
                  </w:pPr>
                  <w:r>
                    <w:rPr>
                      <w:rFonts w:ascii="Arial" w:eastAsia="Arial" w:hAnsi="Arial"/>
                      <w:noProof/>
                      <w:color w:val="000000" w:themeColor="text1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59264" behindDoc="0" locked="0" layoutInCell="1" allowOverlap="1" wp14:anchorId="54689609" wp14:editId="477A0361">
                            <wp:simplePos x="0" y="0"/>
                            <wp:positionH relativeFrom="column">
                              <wp:posOffset>999330</wp:posOffset>
                            </wp:positionH>
                            <wp:positionV relativeFrom="paragraph">
                              <wp:posOffset>-112675</wp:posOffset>
                            </wp:positionV>
                            <wp:extent cx="212400" cy="240840"/>
                            <wp:effectExtent l="38100" t="38100" r="54610" b="45085"/>
                            <wp:wrapNone/>
                            <wp:docPr id="2" name="Freihand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12400" cy="2408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5D39FEE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Freihand 2" o:spid="_x0000_s1026" type="#_x0000_t75" style="position:absolute;margin-left:78pt;margin-top:-9.55pt;width:18.1pt;height:2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="002A393C">
                    <w:rPr>
                      <w:rFonts w:ascii="Arial" w:eastAsia="Arial" w:hAnsi="Arial"/>
                      <w:color w:val="000000" w:themeColor="text1"/>
                    </w:rPr>
                    <w:t xml:space="preserve">Express Versand  </w:t>
                  </w:r>
                  <w:r w:rsidR="00144D6C">
                    <w:rPr>
                      <w:rFonts w:ascii="Arial" w:eastAsia="Arial" w:hAnsi="Arial"/>
                      <w:color w:val="000000" w:themeColor="text1"/>
                    </w:rPr>
                    <w:sym w:font="Webdings" w:char="F063"/>
                  </w:r>
                </w:p>
              </w:tc>
            </w:tr>
          </w:tbl>
          <w:p w14:paraId="44FB30F8" w14:textId="77777777" w:rsidR="00E4662A" w:rsidRDefault="00E4662A">
            <w:pPr>
              <w:spacing w:after="0" w:line="240" w:lineRule="auto"/>
            </w:pPr>
          </w:p>
        </w:tc>
        <w:tc>
          <w:tcPr>
            <w:tcW w:w="730" w:type="dxa"/>
          </w:tcPr>
          <w:p w14:paraId="1DA6542E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3041E394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722B00AE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42C6D796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6E1831B3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54E11D2A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31126E5D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5F8E6D10" w14:textId="77777777" w:rsidTr="0098522E">
        <w:trPr>
          <w:trHeight w:val="13"/>
        </w:trPr>
        <w:tc>
          <w:tcPr>
            <w:tcW w:w="4167" w:type="dxa"/>
            <w:vMerge/>
          </w:tcPr>
          <w:p w14:paraId="2DE403A5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30" w:type="dxa"/>
          </w:tcPr>
          <w:p w14:paraId="62431CDC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61"/>
            </w:tblGrid>
            <w:tr w:rsidR="00E4662A" w14:paraId="0F26A541" w14:textId="77777777">
              <w:trPr>
                <w:trHeight w:hRule="exact" w:val="278"/>
              </w:trPr>
              <w:tc>
                <w:tcPr>
                  <w:tcW w:w="1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950C42" w14:textId="77777777" w:rsidR="00E4662A" w:rsidRDefault="00BA65A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Paketanzahl:</w:t>
                  </w:r>
                </w:p>
              </w:tc>
            </w:tr>
          </w:tbl>
          <w:p w14:paraId="49E398E2" w14:textId="77777777" w:rsidR="00E4662A" w:rsidRDefault="00E4662A">
            <w:pPr>
              <w:spacing w:after="0" w:line="240" w:lineRule="auto"/>
            </w:pPr>
          </w:p>
        </w:tc>
        <w:tc>
          <w:tcPr>
            <w:tcW w:w="74" w:type="dxa"/>
          </w:tcPr>
          <w:p w14:paraId="16287F21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5BE93A62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384BA73E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34B3F2EB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7D34F5C7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BA65A0" w14:paraId="649841BE" w14:textId="77777777" w:rsidTr="0098522E">
        <w:trPr>
          <w:trHeight w:val="340"/>
        </w:trPr>
        <w:tc>
          <w:tcPr>
            <w:tcW w:w="4167" w:type="dxa"/>
            <w:vMerge/>
          </w:tcPr>
          <w:p w14:paraId="0B4020A7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30" w:type="dxa"/>
          </w:tcPr>
          <w:p w14:paraId="1D7B270A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  <w:vMerge/>
          </w:tcPr>
          <w:p w14:paraId="4F904CB7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06971CD3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48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89"/>
            </w:tblGrid>
            <w:tr w:rsidR="00E4662A" w14:paraId="56B20A0C" w14:textId="77777777" w:rsidTr="0098C65A">
              <w:trPr>
                <w:trHeight w:val="262"/>
              </w:trPr>
              <w:tc>
                <w:tcPr>
                  <w:tcW w:w="16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9FAAB8" w14:textId="7764C693" w:rsidR="00E4662A" w:rsidRDefault="003B2D79" w:rsidP="0098C65A">
                  <w:pPr>
                    <w:spacing w:after="0" w:line="240" w:lineRule="auto"/>
                    <w:rPr>
                      <w:rFonts w:ascii="Arial" w:eastAsia="Arial" w:hAnsi="Arial"/>
                      <w:color w:val="000000" w:themeColor="text1"/>
                    </w:rPr>
                  </w:pPr>
                  <w:r>
                    <w:rPr>
                      <w:rFonts w:ascii="Arial" w:eastAsia="Arial" w:hAnsi="Arial"/>
                      <w:color w:val="000000" w:themeColor="text1"/>
                    </w:rPr>
                    <w:t>1</w:t>
                  </w:r>
                </w:p>
              </w:tc>
            </w:tr>
          </w:tbl>
          <w:p w14:paraId="2A1F701D" w14:textId="77777777" w:rsidR="00E4662A" w:rsidRDefault="00E4662A">
            <w:pPr>
              <w:spacing w:after="0" w:line="240" w:lineRule="auto"/>
            </w:pPr>
          </w:p>
        </w:tc>
        <w:tc>
          <w:tcPr>
            <w:tcW w:w="2045" w:type="dxa"/>
          </w:tcPr>
          <w:p w14:paraId="03EFCA41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5F96A722" w14:textId="77777777" w:rsidTr="0098522E">
        <w:trPr>
          <w:trHeight w:val="13"/>
        </w:trPr>
        <w:tc>
          <w:tcPr>
            <w:tcW w:w="4167" w:type="dxa"/>
            <w:vMerge/>
          </w:tcPr>
          <w:p w14:paraId="5B95CD12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30" w:type="dxa"/>
          </w:tcPr>
          <w:p w14:paraId="5220BBB2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13CB595B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6D9C8D39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675E05EE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2FC17F8B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0A4F7224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5AE48A43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14FE24A1" w14:textId="77777777" w:rsidTr="0098522E">
        <w:trPr>
          <w:trHeight w:val="43"/>
        </w:trPr>
        <w:tc>
          <w:tcPr>
            <w:tcW w:w="4167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67"/>
            </w:tblGrid>
            <w:tr w:rsidR="00E4662A" w14:paraId="327E4F6F" w14:textId="77777777">
              <w:trPr>
                <w:trHeight w:hRule="exact" w:val="318"/>
              </w:trPr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428C38" w14:textId="77777777" w:rsidR="00E4662A" w:rsidRDefault="00BA65A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 xml:space="preserve">Tel.: </w:t>
                  </w:r>
                </w:p>
              </w:tc>
            </w:tr>
          </w:tbl>
          <w:p w14:paraId="50F40DEB" w14:textId="77777777" w:rsidR="00E4662A" w:rsidRDefault="00E4662A">
            <w:pPr>
              <w:spacing w:after="0" w:line="240" w:lineRule="auto"/>
            </w:pPr>
          </w:p>
        </w:tc>
        <w:tc>
          <w:tcPr>
            <w:tcW w:w="730" w:type="dxa"/>
          </w:tcPr>
          <w:p w14:paraId="77A52294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007DCDA8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450EA2D7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3DD355C9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1A81F0B1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717AAFBA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56EE48EE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BA65A0" w14:paraId="6F32C6B1" w14:textId="77777777" w:rsidTr="0098522E">
        <w:trPr>
          <w:trHeight w:val="340"/>
        </w:trPr>
        <w:tc>
          <w:tcPr>
            <w:tcW w:w="4167" w:type="dxa"/>
            <w:vMerge/>
          </w:tcPr>
          <w:p w14:paraId="2908EB2C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30" w:type="dxa"/>
          </w:tcPr>
          <w:p w14:paraId="121FD38A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61"/>
            </w:tblGrid>
            <w:tr w:rsidR="00E4662A" w14:paraId="408E9617" w14:textId="77777777">
              <w:trPr>
                <w:trHeight w:hRule="exact" w:val="262"/>
              </w:trPr>
              <w:tc>
                <w:tcPr>
                  <w:tcW w:w="1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75C33" w14:textId="77777777" w:rsidR="00E4662A" w:rsidRDefault="00BA65A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PIE-Datum:</w:t>
                  </w:r>
                </w:p>
              </w:tc>
            </w:tr>
          </w:tbl>
          <w:p w14:paraId="1FE2DD96" w14:textId="77777777" w:rsidR="00E4662A" w:rsidRDefault="00E4662A">
            <w:pPr>
              <w:spacing w:after="0" w:line="240" w:lineRule="auto"/>
            </w:pPr>
          </w:p>
        </w:tc>
        <w:tc>
          <w:tcPr>
            <w:tcW w:w="74" w:type="dxa"/>
          </w:tcPr>
          <w:p w14:paraId="27357532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48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89"/>
            </w:tblGrid>
            <w:tr w:rsidR="00E4662A" w14:paraId="7041CE6A" w14:textId="77777777" w:rsidTr="74BB33B3">
              <w:trPr>
                <w:trHeight w:val="262"/>
              </w:trPr>
              <w:tc>
                <w:tcPr>
                  <w:tcW w:w="16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09AE6" w14:textId="6ED3655E" w:rsidR="00E4662A" w:rsidRDefault="00D0256A" w:rsidP="1A0EBF5B">
                  <w:pPr>
                    <w:spacing w:after="0" w:line="240" w:lineRule="auto"/>
                    <w:rPr>
                      <w:rFonts w:ascii="Arial" w:eastAsia="Arial" w:hAnsi="Arial"/>
                      <w:color w:val="000000" w:themeColor="text1"/>
                    </w:rPr>
                  </w:pPr>
                  <w:r>
                    <w:rPr>
                      <w:rFonts w:ascii="Arial" w:eastAsia="Arial" w:hAnsi="Arial"/>
                      <w:color w:val="000000" w:themeColor="text1"/>
                    </w:rPr>
                    <w:t>0</w:t>
                  </w:r>
                  <w:r w:rsidR="00E13F02">
                    <w:rPr>
                      <w:rFonts w:ascii="Arial" w:eastAsia="Arial" w:hAnsi="Arial"/>
                      <w:color w:val="000000" w:themeColor="text1"/>
                    </w:rPr>
                    <w:t>8</w:t>
                  </w:r>
                  <w:r>
                    <w:rPr>
                      <w:rFonts w:ascii="Arial" w:eastAsia="Arial" w:hAnsi="Arial"/>
                      <w:color w:val="000000" w:themeColor="text1"/>
                    </w:rPr>
                    <w:t>.0</w:t>
                  </w:r>
                  <w:r w:rsidR="00974CE3">
                    <w:rPr>
                      <w:rFonts w:ascii="Arial" w:eastAsia="Arial" w:hAnsi="Arial"/>
                      <w:color w:val="000000" w:themeColor="text1"/>
                    </w:rPr>
                    <w:t>5</w:t>
                  </w:r>
                  <w:r>
                    <w:rPr>
                      <w:rFonts w:ascii="Arial" w:eastAsia="Arial" w:hAnsi="Arial"/>
                      <w:color w:val="000000" w:themeColor="text1"/>
                    </w:rPr>
                    <w:t>.25</w:t>
                  </w:r>
                </w:p>
              </w:tc>
            </w:tr>
          </w:tbl>
          <w:p w14:paraId="07F023C8" w14:textId="77777777" w:rsidR="00E4662A" w:rsidRDefault="00E4662A">
            <w:pPr>
              <w:spacing w:after="0" w:line="240" w:lineRule="auto"/>
            </w:pPr>
          </w:p>
        </w:tc>
        <w:tc>
          <w:tcPr>
            <w:tcW w:w="2045" w:type="dxa"/>
          </w:tcPr>
          <w:p w14:paraId="4BDB5498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2916C19D" w14:textId="77777777" w:rsidTr="0098522E">
        <w:trPr>
          <w:trHeight w:val="13"/>
        </w:trPr>
        <w:tc>
          <w:tcPr>
            <w:tcW w:w="4167" w:type="dxa"/>
            <w:vMerge/>
          </w:tcPr>
          <w:p w14:paraId="74869460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30" w:type="dxa"/>
          </w:tcPr>
          <w:p w14:paraId="187F57B8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54738AF4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46ABBD8F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06BBA33E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464FCBC1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5C8C6B09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3382A365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324D2B50" w14:textId="77777777" w:rsidTr="0098522E">
        <w:trPr>
          <w:trHeight w:val="396"/>
        </w:trPr>
        <w:tc>
          <w:tcPr>
            <w:tcW w:w="4167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67"/>
            </w:tblGrid>
            <w:tr w:rsidR="00E4662A" w14:paraId="1858AB4D" w14:textId="77777777">
              <w:trPr>
                <w:trHeight w:hRule="exact" w:val="318"/>
              </w:trPr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310292" w14:textId="77777777" w:rsidR="00E4662A" w:rsidRDefault="00BA65A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IT-Servicedesk</w:t>
                  </w:r>
                </w:p>
              </w:tc>
            </w:tr>
          </w:tbl>
          <w:p w14:paraId="5C71F136" w14:textId="77777777" w:rsidR="00E4662A" w:rsidRDefault="00E4662A">
            <w:pPr>
              <w:spacing w:after="0" w:line="240" w:lineRule="auto"/>
            </w:pPr>
          </w:p>
        </w:tc>
        <w:tc>
          <w:tcPr>
            <w:tcW w:w="730" w:type="dxa"/>
          </w:tcPr>
          <w:p w14:paraId="62199465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0DA123B1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4C4CEA3D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50895670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38C1F859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0C8FE7CE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41004F19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3FF5F876" w14:textId="77777777" w:rsidTr="0098522E">
        <w:trPr>
          <w:trHeight w:val="300"/>
        </w:trPr>
        <w:tc>
          <w:tcPr>
            <w:tcW w:w="4167" w:type="dxa"/>
          </w:tcPr>
          <w:p w14:paraId="10074C10" w14:textId="57CF1978" w:rsidR="00E4662A" w:rsidRPr="00BA65A0" w:rsidRDefault="00E4662A" w:rsidP="223F879E">
            <w:pPr>
              <w:spacing w:after="0" w:line="240" w:lineRule="auto"/>
            </w:pPr>
          </w:p>
        </w:tc>
        <w:tc>
          <w:tcPr>
            <w:tcW w:w="730" w:type="dxa"/>
          </w:tcPr>
          <w:p w14:paraId="568C698B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1A939487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6AA258D8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6FFBD3EC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30DCCCAD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36AF6883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54C529ED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E4662A" w14:paraId="1C0157D6" w14:textId="77777777" w:rsidTr="0098522E">
        <w:trPr>
          <w:trHeight w:val="295"/>
        </w:trPr>
        <w:tc>
          <w:tcPr>
            <w:tcW w:w="4167" w:type="dxa"/>
          </w:tcPr>
          <w:p w14:paraId="3691E7B2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30" w:type="dxa"/>
          </w:tcPr>
          <w:p w14:paraId="526770CE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7CBEED82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6E36661F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38645DC7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135E58C4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62EBF9A1" w14:textId="77777777" w:rsidR="00E4662A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0C6C2CD5" w14:textId="77777777" w:rsidR="00E4662A" w:rsidRDefault="00E4662A">
            <w:pPr>
              <w:pStyle w:val="EmptyCellLayoutStyle"/>
              <w:spacing w:after="0" w:line="240" w:lineRule="auto"/>
            </w:pPr>
          </w:p>
        </w:tc>
      </w:tr>
      <w:tr w:rsidR="00BA65A0" w:rsidRPr="007C0AF6" w14:paraId="4E6267F9" w14:textId="77777777" w:rsidTr="0098522E">
        <w:trPr>
          <w:trHeight w:val="5669"/>
        </w:trPr>
        <w:tc>
          <w:tcPr>
            <w:tcW w:w="7542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88"/>
            </w:tblGrid>
            <w:tr w:rsidR="00E4662A" w:rsidRPr="007C0AF6" w14:paraId="06886936" w14:textId="77777777" w:rsidTr="00B26096">
              <w:trPr>
                <w:trHeight w:val="1826"/>
              </w:trPr>
              <w:tc>
                <w:tcPr>
                  <w:tcW w:w="43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F0C08" w14:textId="7513B3C6" w:rsidR="00E4662A" w:rsidRDefault="00BA65A0" w:rsidP="541B764F">
                  <w:pPr>
                    <w:spacing w:after="0" w:line="240" w:lineRule="auto"/>
                    <w:rPr>
                      <w:rFonts w:ascii="Arial" w:eastAsia="Arial" w:hAnsi="Arial"/>
                      <w:color w:val="000000" w:themeColor="text1"/>
                    </w:rPr>
                  </w:pPr>
                  <w:r w:rsidRPr="321C674A">
                    <w:rPr>
                      <w:rFonts w:ascii="Arial" w:eastAsia="Arial" w:hAnsi="Arial"/>
                      <w:color w:val="000000" w:themeColor="text1"/>
                    </w:rPr>
                    <w:t>Guten Tag</w:t>
                  </w:r>
                  <w:r w:rsidR="4CBE1C5F" w:rsidRPr="321C674A">
                    <w:rPr>
                      <w:rFonts w:ascii="Arial" w:eastAsia="Arial" w:hAnsi="Arial"/>
                      <w:color w:val="000000" w:themeColor="text1"/>
                    </w:rPr>
                    <w:t>,</w:t>
                  </w:r>
                </w:p>
                <w:p w14:paraId="709E88E4" w14:textId="77777777" w:rsidR="00E4662A" w:rsidRDefault="00E4662A">
                  <w:pPr>
                    <w:spacing w:after="0" w:line="240" w:lineRule="auto"/>
                  </w:pPr>
                </w:p>
                <w:p w14:paraId="57A2CE6A" w14:textId="77777777" w:rsidR="00E4662A" w:rsidRDefault="00BA65A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anbei erhältst Du von uns folgende Positionen:</w:t>
                  </w:r>
                </w:p>
                <w:p w14:paraId="508C98E9" w14:textId="77777777" w:rsidR="00E4662A" w:rsidRDefault="00E4662A">
                  <w:pPr>
                    <w:spacing w:after="0" w:line="240" w:lineRule="auto"/>
                  </w:pPr>
                </w:p>
                <w:p w14:paraId="10979F7B" w14:textId="6AA7F423" w:rsidR="00D22533" w:rsidRDefault="00974CE3">
                  <w:pPr>
                    <w:spacing w:after="0" w:line="240" w:lineRule="auto"/>
                  </w:pPr>
                  <w:r>
                    <w:t xml:space="preserve">1x </w:t>
                  </w:r>
                  <w:r w:rsidR="00E13F02">
                    <w:t>Headset</w:t>
                  </w:r>
                </w:p>
                <w:p w14:paraId="68F1A3CF" w14:textId="77777777" w:rsidR="005B6AFD" w:rsidRDefault="005B6AFD">
                  <w:pPr>
                    <w:spacing w:after="0" w:line="240" w:lineRule="auto"/>
                    <w:rPr>
                      <w:rFonts w:ascii="Arial" w:eastAsia="Arial" w:hAnsi="Arial"/>
                      <w:color w:val="000000"/>
                    </w:rPr>
                  </w:pPr>
                </w:p>
                <w:p w14:paraId="687C6DE0" w14:textId="3F1021E8" w:rsidR="00E4662A" w:rsidRPr="00211CCF" w:rsidRDefault="00BA65A0">
                  <w:pPr>
                    <w:spacing w:after="0" w:line="240" w:lineRule="auto"/>
                    <w:rPr>
                      <w:rFonts w:ascii="Arial" w:eastAsia="Arial" w:hAnsi="Arial"/>
                      <w:color w:val="000000"/>
                    </w:rPr>
                  </w:pPr>
                  <w:r w:rsidRPr="00211CCF">
                    <w:rPr>
                      <w:rFonts w:ascii="Arial" w:eastAsia="Arial" w:hAnsi="Arial"/>
                      <w:color w:val="000000"/>
                    </w:rPr>
                    <w:t>Viele Grüße</w:t>
                  </w:r>
                </w:p>
                <w:p w14:paraId="787DBD5E" w14:textId="77777777" w:rsidR="00BC1E4D" w:rsidRPr="00211CCF" w:rsidRDefault="00BC1E4D">
                  <w:pPr>
                    <w:spacing w:after="0" w:line="240" w:lineRule="auto"/>
                  </w:pPr>
                </w:p>
                <w:p w14:paraId="5B2F9378" w14:textId="77777777" w:rsidR="00E4662A" w:rsidRPr="00211CCF" w:rsidRDefault="00E4662A">
                  <w:pPr>
                    <w:spacing w:after="0" w:line="240" w:lineRule="auto"/>
                  </w:pPr>
                </w:p>
                <w:p w14:paraId="690E350B" w14:textId="77777777" w:rsidR="00E4662A" w:rsidRPr="00211CCF" w:rsidRDefault="00BA65A0">
                  <w:pPr>
                    <w:spacing w:after="0" w:line="240" w:lineRule="auto"/>
                  </w:pPr>
                  <w:r w:rsidRPr="00211CCF">
                    <w:rPr>
                      <w:rFonts w:ascii="Arial" w:eastAsia="Arial" w:hAnsi="Arial"/>
                      <w:color w:val="000000"/>
                    </w:rPr>
                    <w:t>Dein Servicedesk-Team</w:t>
                  </w:r>
                </w:p>
                <w:p w14:paraId="0DFD4079" w14:textId="77777777" w:rsidR="00E4662A" w:rsidRPr="007C0AF6" w:rsidRDefault="00BA65A0">
                  <w:pPr>
                    <w:spacing w:after="0" w:line="240" w:lineRule="auto"/>
                    <w:rPr>
                      <w:lang w:val="en-GB"/>
                    </w:rPr>
                  </w:pPr>
                  <w:r w:rsidRPr="007C0AF6">
                    <w:rPr>
                      <w:rFonts w:ascii="Arial" w:eastAsia="Arial" w:hAnsi="Arial"/>
                      <w:color w:val="000000"/>
                      <w:lang w:val="en-GB"/>
                    </w:rPr>
                    <w:t>Phone: +49 212 6580-5000</w:t>
                  </w:r>
                </w:p>
                <w:p w14:paraId="67642A44" w14:textId="118C6F23" w:rsidR="00E4662A" w:rsidRPr="00D348D3" w:rsidRDefault="00E4662A">
                  <w:pPr>
                    <w:spacing w:after="0" w:line="240" w:lineRule="auto"/>
                  </w:pPr>
                </w:p>
              </w:tc>
            </w:tr>
            <w:tr w:rsidR="00E150C9" w:rsidRPr="007C0AF6" w14:paraId="4C233E20" w14:textId="77777777" w:rsidTr="00B26096">
              <w:trPr>
                <w:trHeight w:val="1826"/>
              </w:trPr>
              <w:tc>
                <w:tcPr>
                  <w:tcW w:w="43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F5C215" w14:textId="1D0D01B1" w:rsidR="00E150C9" w:rsidRPr="00D348D3" w:rsidRDefault="00E150C9" w:rsidP="541B764F">
                  <w:pPr>
                    <w:spacing w:after="0" w:line="240" w:lineRule="auto"/>
                    <w:rPr>
                      <w:rFonts w:ascii="Arial" w:eastAsia="Arial" w:hAnsi="Arial"/>
                      <w:color w:val="000000" w:themeColor="text1"/>
                    </w:rPr>
                  </w:pPr>
                </w:p>
              </w:tc>
            </w:tr>
          </w:tbl>
          <w:p w14:paraId="58E6DD4E" w14:textId="77777777" w:rsidR="00E4662A" w:rsidRPr="00D348D3" w:rsidRDefault="00E4662A">
            <w:pPr>
              <w:spacing w:after="0" w:line="240" w:lineRule="auto"/>
            </w:pPr>
          </w:p>
        </w:tc>
        <w:tc>
          <w:tcPr>
            <w:tcW w:w="479" w:type="dxa"/>
          </w:tcPr>
          <w:p w14:paraId="7D3BEE8F" w14:textId="77777777" w:rsidR="00E4662A" w:rsidRPr="00D348D3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3B88899E" w14:textId="77777777" w:rsidR="00E4662A" w:rsidRPr="00D348D3" w:rsidRDefault="00E4662A">
            <w:pPr>
              <w:pStyle w:val="EmptyCellLayoutStyle"/>
              <w:spacing w:after="0" w:line="240" w:lineRule="auto"/>
            </w:pPr>
          </w:p>
        </w:tc>
      </w:tr>
      <w:tr w:rsidR="00E4662A" w:rsidRPr="007C0AF6" w14:paraId="69E2BB2B" w14:textId="77777777" w:rsidTr="0098522E">
        <w:trPr>
          <w:trHeight w:val="133"/>
        </w:trPr>
        <w:tc>
          <w:tcPr>
            <w:tcW w:w="4167" w:type="dxa"/>
          </w:tcPr>
          <w:p w14:paraId="57C0D796" w14:textId="77777777" w:rsidR="00E4662A" w:rsidRPr="00D348D3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30" w:type="dxa"/>
          </w:tcPr>
          <w:p w14:paraId="0D142F6F" w14:textId="77777777" w:rsidR="00E4662A" w:rsidRPr="00D348D3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1561" w:type="dxa"/>
          </w:tcPr>
          <w:p w14:paraId="4475AD14" w14:textId="77777777" w:rsidR="00E4662A" w:rsidRPr="00D348D3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74" w:type="dxa"/>
          </w:tcPr>
          <w:p w14:paraId="120C4E94" w14:textId="77777777" w:rsidR="00E4662A" w:rsidRPr="00D348D3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26" w:type="dxa"/>
          </w:tcPr>
          <w:p w14:paraId="42AFC42D" w14:textId="77777777" w:rsidR="00E4662A" w:rsidRPr="00D348D3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 w14:paraId="271CA723" w14:textId="77777777" w:rsidR="00E4662A" w:rsidRPr="00D348D3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479" w:type="dxa"/>
          </w:tcPr>
          <w:p w14:paraId="75FBE423" w14:textId="77777777" w:rsidR="00E4662A" w:rsidRPr="00D348D3" w:rsidRDefault="00E4662A">
            <w:pPr>
              <w:pStyle w:val="EmptyCellLayoutStyle"/>
              <w:spacing w:after="0" w:line="240" w:lineRule="auto"/>
            </w:pPr>
          </w:p>
        </w:tc>
        <w:tc>
          <w:tcPr>
            <w:tcW w:w="2045" w:type="dxa"/>
          </w:tcPr>
          <w:p w14:paraId="2D3F0BEC" w14:textId="77777777" w:rsidR="00E4662A" w:rsidRPr="00D348D3" w:rsidRDefault="00E4662A">
            <w:pPr>
              <w:pStyle w:val="EmptyCellLayoutStyle"/>
              <w:spacing w:after="0" w:line="240" w:lineRule="auto"/>
            </w:pPr>
          </w:p>
        </w:tc>
      </w:tr>
    </w:tbl>
    <w:p w14:paraId="75CF4315" w14:textId="77777777" w:rsidR="00E4662A" w:rsidRPr="00D348D3" w:rsidRDefault="00E4662A">
      <w:pPr>
        <w:spacing w:after="0" w:line="240" w:lineRule="auto"/>
      </w:pPr>
    </w:p>
    <w:sectPr w:rsidR="00E4662A" w:rsidRPr="00D348D3" w:rsidSect="0098522E">
      <w:headerReference w:type="default" r:id="rId14"/>
      <w:footerReference w:type="default" r:id="rId15"/>
      <w:pgSz w:w="11906" w:h="16838" w:code="9"/>
      <w:pgMar w:top="1133" w:right="1133" w:bottom="1133" w:left="1133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49EF" w14:textId="77777777" w:rsidR="003373B4" w:rsidRDefault="003373B4">
      <w:pPr>
        <w:spacing w:after="0" w:line="240" w:lineRule="auto"/>
      </w:pPr>
      <w:r>
        <w:separator/>
      </w:r>
    </w:p>
  </w:endnote>
  <w:endnote w:type="continuationSeparator" w:id="0">
    <w:p w14:paraId="5B32F29A" w14:textId="77777777" w:rsidR="003373B4" w:rsidRDefault="0033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95"/>
      <w:gridCol w:w="3895"/>
      <w:gridCol w:w="3895"/>
    </w:tblGrid>
    <w:tr w:rsidR="0098C65A" w14:paraId="126ACF68" w14:textId="77777777" w:rsidTr="0098C65A">
      <w:tc>
        <w:tcPr>
          <w:tcW w:w="3895" w:type="dxa"/>
        </w:tcPr>
        <w:p w14:paraId="400B87DE" w14:textId="0C6B4FBC" w:rsidR="0098C65A" w:rsidRDefault="0098C65A" w:rsidP="0098C65A">
          <w:pPr>
            <w:pStyle w:val="Kopfzeile"/>
            <w:ind w:left="-115"/>
          </w:pPr>
        </w:p>
      </w:tc>
      <w:tc>
        <w:tcPr>
          <w:tcW w:w="3895" w:type="dxa"/>
        </w:tcPr>
        <w:p w14:paraId="3F053CFF" w14:textId="202E5FA8" w:rsidR="0098C65A" w:rsidRDefault="0098C65A" w:rsidP="0098C65A">
          <w:pPr>
            <w:pStyle w:val="Kopfzeile"/>
            <w:jc w:val="center"/>
          </w:pPr>
        </w:p>
      </w:tc>
      <w:tc>
        <w:tcPr>
          <w:tcW w:w="3895" w:type="dxa"/>
        </w:tcPr>
        <w:p w14:paraId="2447DCFB" w14:textId="2803F1EB" w:rsidR="0098C65A" w:rsidRDefault="0098C65A" w:rsidP="0098C65A">
          <w:pPr>
            <w:pStyle w:val="Kopfzeile"/>
            <w:ind w:right="-115"/>
            <w:jc w:val="right"/>
          </w:pPr>
        </w:p>
      </w:tc>
    </w:tr>
  </w:tbl>
  <w:p w14:paraId="5755049E" w14:textId="1EC42FF4" w:rsidR="0098C65A" w:rsidRDefault="0098C65A" w:rsidP="0098C6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8C296" w14:textId="77777777" w:rsidR="003373B4" w:rsidRDefault="003373B4">
      <w:pPr>
        <w:spacing w:after="0" w:line="240" w:lineRule="auto"/>
      </w:pPr>
      <w:r>
        <w:separator/>
      </w:r>
    </w:p>
  </w:footnote>
  <w:footnote w:type="continuationSeparator" w:id="0">
    <w:p w14:paraId="59CDA2A0" w14:textId="77777777" w:rsidR="003373B4" w:rsidRDefault="00337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95"/>
      <w:gridCol w:w="3895"/>
      <w:gridCol w:w="3895"/>
    </w:tblGrid>
    <w:tr w:rsidR="0098C65A" w14:paraId="4BA290AA" w14:textId="77777777" w:rsidTr="0098C65A">
      <w:tc>
        <w:tcPr>
          <w:tcW w:w="3895" w:type="dxa"/>
        </w:tcPr>
        <w:p w14:paraId="6F66E7BC" w14:textId="4715ABC8" w:rsidR="0098C65A" w:rsidRDefault="0098C65A" w:rsidP="0098C65A">
          <w:pPr>
            <w:pStyle w:val="Kopfzeile"/>
            <w:ind w:left="-115"/>
          </w:pPr>
        </w:p>
      </w:tc>
      <w:tc>
        <w:tcPr>
          <w:tcW w:w="3895" w:type="dxa"/>
        </w:tcPr>
        <w:p w14:paraId="013DEC77" w14:textId="0FD8F2E8" w:rsidR="0098C65A" w:rsidRDefault="0098C65A" w:rsidP="0098C65A">
          <w:pPr>
            <w:pStyle w:val="Kopfzeile"/>
            <w:jc w:val="center"/>
          </w:pPr>
        </w:p>
      </w:tc>
      <w:tc>
        <w:tcPr>
          <w:tcW w:w="3895" w:type="dxa"/>
        </w:tcPr>
        <w:p w14:paraId="4505EB28" w14:textId="16BB9216" w:rsidR="0098C65A" w:rsidRDefault="0098C65A" w:rsidP="0098C65A">
          <w:pPr>
            <w:pStyle w:val="Kopfzeile"/>
            <w:ind w:right="-115"/>
            <w:jc w:val="right"/>
          </w:pPr>
        </w:p>
      </w:tc>
    </w:tr>
  </w:tbl>
  <w:p w14:paraId="54783804" w14:textId="1B221819" w:rsidR="0098C65A" w:rsidRDefault="0098C65A" w:rsidP="0098C6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7D7AEB3A"/>
    <w:multiLevelType w:val="hybridMultilevel"/>
    <w:tmpl w:val="0008853C"/>
    <w:lvl w:ilvl="0" w:tplc="BDBEA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CA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A5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8A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AD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C4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63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C4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2F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2A"/>
    <w:rsid w:val="00004C80"/>
    <w:rsid w:val="000103D1"/>
    <w:rsid w:val="000755E8"/>
    <w:rsid w:val="000A3B8A"/>
    <w:rsid w:val="000A616B"/>
    <w:rsid w:val="00100B3C"/>
    <w:rsid w:val="0012119D"/>
    <w:rsid w:val="0013074D"/>
    <w:rsid w:val="00144D6C"/>
    <w:rsid w:val="00204B1E"/>
    <w:rsid w:val="00211CCF"/>
    <w:rsid w:val="00212498"/>
    <w:rsid w:val="002A393C"/>
    <w:rsid w:val="002A4A2C"/>
    <w:rsid w:val="002C2F6B"/>
    <w:rsid w:val="002D7CA0"/>
    <w:rsid w:val="002F6E3C"/>
    <w:rsid w:val="0031239A"/>
    <w:rsid w:val="003373B4"/>
    <w:rsid w:val="003522B8"/>
    <w:rsid w:val="00396F79"/>
    <w:rsid w:val="00397E0A"/>
    <w:rsid w:val="003A2A04"/>
    <w:rsid w:val="003B2D79"/>
    <w:rsid w:val="003D12EA"/>
    <w:rsid w:val="00402B1F"/>
    <w:rsid w:val="0049244C"/>
    <w:rsid w:val="004950AE"/>
    <w:rsid w:val="004A2980"/>
    <w:rsid w:val="004A7BD2"/>
    <w:rsid w:val="00506495"/>
    <w:rsid w:val="005221E9"/>
    <w:rsid w:val="005408D5"/>
    <w:rsid w:val="005500FE"/>
    <w:rsid w:val="005679BA"/>
    <w:rsid w:val="0058554E"/>
    <w:rsid w:val="005B5493"/>
    <w:rsid w:val="005B6AFD"/>
    <w:rsid w:val="005C34E9"/>
    <w:rsid w:val="005D5B30"/>
    <w:rsid w:val="005E6120"/>
    <w:rsid w:val="00627A89"/>
    <w:rsid w:val="00666FED"/>
    <w:rsid w:val="006802B5"/>
    <w:rsid w:val="00696377"/>
    <w:rsid w:val="00726206"/>
    <w:rsid w:val="00745227"/>
    <w:rsid w:val="00770E85"/>
    <w:rsid w:val="007C0AF6"/>
    <w:rsid w:val="007D41AD"/>
    <w:rsid w:val="00861051"/>
    <w:rsid w:val="00880793"/>
    <w:rsid w:val="008B015D"/>
    <w:rsid w:val="008C575A"/>
    <w:rsid w:val="008F43D9"/>
    <w:rsid w:val="009204D4"/>
    <w:rsid w:val="00951E0D"/>
    <w:rsid w:val="00974CE3"/>
    <w:rsid w:val="0098522E"/>
    <w:rsid w:val="0098C65A"/>
    <w:rsid w:val="00997A3B"/>
    <w:rsid w:val="009B5119"/>
    <w:rsid w:val="009D1C19"/>
    <w:rsid w:val="009E3F00"/>
    <w:rsid w:val="00A20200"/>
    <w:rsid w:val="00A725EF"/>
    <w:rsid w:val="00A74F9F"/>
    <w:rsid w:val="00A76E28"/>
    <w:rsid w:val="00AF10DA"/>
    <w:rsid w:val="00B05807"/>
    <w:rsid w:val="00B26096"/>
    <w:rsid w:val="00B71888"/>
    <w:rsid w:val="00B7373A"/>
    <w:rsid w:val="00B81E3E"/>
    <w:rsid w:val="00BA2960"/>
    <w:rsid w:val="00BA37B2"/>
    <w:rsid w:val="00BA65A0"/>
    <w:rsid w:val="00BB47CC"/>
    <w:rsid w:val="00BC1E4D"/>
    <w:rsid w:val="00BE68CE"/>
    <w:rsid w:val="00BF5FE2"/>
    <w:rsid w:val="00C0032E"/>
    <w:rsid w:val="00C42964"/>
    <w:rsid w:val="00CC4CEE"/>
    <w:rsid w:val="00CD2160"/>
    <w:rsid w:val="00CD4997"/>
    <w:rsid w:val="00CD5DE1"/>
    <w:rsid w:val="00CE0F3F"/>
    <w:rsid w:val="00CE3D55"/>
    <w:rsid w:val="00D0256A"/>
    <w:rsid w:val="00D22533"/>
    <w:rsid w:val="00D348D3"/>
    <w:rsid w:val="00D6560A"/>
    <w:rsid w:val="00D9613B"/>
    <w:rsid w:val="00DA4797"/>
    <w:rsid w:val="00DC0EC4"/>
    <w:rsid w:val="00DE62F0"/>
    <w:rsid w:val="00DE727E"/>
    <w:rsid w:val="00E04040"/>
    <w:rsid w:val="00E13F02"/>
    <w:rsid w:val="00E150C9"/>
    <w:rsid w:val="00E202FB"/>
    <w:rsid w:val="00E2677E"/>
    <w:rsid w:val="00E41FCC"/>
    <w:rsid w:val="00E4662A"/>
    <w:rsid w:val="00E52756"/>
    <w:rsid w:val="00E626EC"/>
    <w:rsid w:val="00E8089F"/>
    <w:rsid w:val="00E84B41"/>
    <w:rsid w:val="00EB029B"/>
    <w:rsid w:val="00EB2B17"/>
    <w:rsid w:val="00EF5288"/>
    <w:rsid w:val="00EF6C67"/>
    <w:rsid w:val="00F00E9B"/>
    <w:rsid w:val="00F10C37"/>
    <w:rsid w:val="00F2540A"/>
    <w:rsid w:val="00F3189C"/>
    <w:rsid w:val="00F9633F"/>
    <w:rsid w:val="00FA2836"/>
    <w:rsid w:val="00FB7A3D"/>
    <w:rsid w:val="0148E8E9"/>
    <w:rsid w:val="0320A82B"/>
    <w:rsid w:val="04EE5A4D"/>
    <w:rsid w:val="058D597D"/>
    <w:rsid w:val="05936459"/>
    <w:rsid w:val="063C78B0"/>
    <w:rsid w:val="06B2446D"/>
    <w:rsid w:val="06E3259E"/>
    <w:rsid w:val="0807BC7D"/>
    <w:rsid w:val="08113256"/>
    <w:rsid w:val="085EE22F"/>
    <w:rsid w:val="0A064C01"/>
    <w:rsid w:val="0A867158"/>
    <w:rsid w:val="0AC7D71C"/>
    <w:rsid w:val="0B074858"/>
    <w:rsid w:val="0B183DC1"/>
    <w:rsid w:val="0B7E0A8C"/>
    <w:rsid w:val="0C609AD5"/>
    <w:rsid w:val="0D7AC004"/>
    <w:rsid w:val="0E3B24F9"/>
    <w:rsid w:val="0E4A1C32"/>
    <w:rsid w:val="0E77C8BA"/>
    <w:rsid w:val="0F065CD6"/>
    <w:rsid w:val="0FCB0EE7"/>
    <w:rsid w:val="0FF2E3D1"/>
    <w:rsid w:val="1045EAB9"/>
    <w:rsid w:val="109E53C2"/>
    <w:rsid w:val="134B3CEC"/>
    <w:rsid w:val="139D5B6C"/>
    <w:rsid w:val="1468D53F"/>
    <w:rsid w:val="14A34492"/>
    <w:rsid w:val="14D7B38B"/>
    <w:rsid w:val="14DEA0FA"/>
    <w:rsid w:val="1735CCFF"/>
    <w:rsid w:val="17865BA1"/>
    <w:rsid w:val="17E6A702"/>
    <w:rsid w:val="18C4AA1B"/>
    <w:rsid w:val="18F8A4EE"/>
    <w:rsid w:val="19867896"/>
    <w:rsid w:val="1A0EBF5B"/>
    <w:rsid w:val="1B357E75"/>
    <w:rsid w:val="1D7B2502"/>
    <w:rsid w:val="1D85F76B"/>
    <w:rsid w:val="1E9158F7"/>
    <w:rsid w:val="1F680D1C"/>
    <w:rsid w:val="1FBFC9B0"/>
    <w:rsid w:val="1FCD995D"/>
    <w:rsid w:val="20953A3D"/>
    <w:rsid w:val="20C71DFA"/>
    <w:rsid w:val="20D41956"/>
    <w:rsid w:val="21CD8E8D"/>
    <w:rsid w:val="221C31F5"/>
    <w:rsid w:val="223F879E"/>
    <w:rsid w:val="2264CE97"/>
    <w:rsid w:val="232BD51E"/>
    <w:rsid w:val="23342D04"/>
    <w:rsid w:val="23426C3A"/>
    <w:rsid w:val="240BBA18"/>
    <w:rsid w:val="24B18D4E"/>
    <w:rsid w:val="2790B305"/>
    <w:rsid w:val="28484E95"/>
    <w:rsid w:val="2855F671"/>
    <w:rsid w:val="296C701B"/>
    <w:rsid w:val="298F1D4A"/>
    <w:rsid w:val="29D0BAE5"/>
    <w:rsid w:val="2AE25516"/>
    <w:rsid w:val="2F565A45"/>
    <w:rsid w:val="2FA7136F"/>
    <w:rsid w:val="30900A0B"/>
    <w:rsid w:val="30DE10C1"/>
    <w:rsid w:val="30F22AA6"/>
    <w:rsid w:val="321C674A"/>
    <w:rsid w:val="3247D7C8"/>
    <w:rsid w:val="331C24EC"/>
    <w:rsid w:val="349763CF"/>
    <w:rsid w:val="35C3FA3E"/>
    <w:rsid w:val="36869D71"/>
    <w:rsid w:val="36C48CD5"/>
    <w:rsid w:val="37616C2A"/>
    <w:rsid w:val="377AEBB4"/>
    <w:rsid w:val="37968235"/>
    <w:rsid w:val="37B5ED2D"/>
    <w:rsid w:val="38C27D24"/>
    <w:rsid w:val="3A6464F6"/>
    <w:rsid w:val="3BB6DA4C"/>
    <w:rsid w:val="3DC55A94"/>
    <w:rsid w:val="40159A83"/>
    <w:rsid w:val="406D5717"/>
    <w:rsid w:val="40C51CEE"/>
    <w:rsid w:val="419AB4EC"/>
    <w:rsid w:val="41D86D2B"/>
    <w:rsid w:val="420493F7"/>
    <w:rsid w:val="426B7955"/>
    <w:rsid w:val="4285A5C5"/>
    <w:rsid w:val="4398C5EE"/>
    <w:rsid w:val="439F6516"/>
    <w:rsid w:val="43A2C0D0"/>
    <w:rsid w:val="44634B9E"/>
    <w:rsid w:val="4467C413"/>
    <w:rsid w:val="4476B810"/>
    <w:rsid w:val="45F7FEC5"/>
    <w:rsid w:val="46537A23"/>
    <w:rsid w:val="47836B09"/>
    <w:rsid w:val="47B91150"/>
    <w:rsid w:val="49BC03E9"/>
    <w:rsid w:val="49BE631C"/>
    <w:rsid w:val="49C3F1C6"/>
    <w:rsid w:val="4A394A01"/>
    <w:rsid w:val="4B570CBC"/>
    <w:rsid w:val="4C31CA84"/>
    <w:rsid w:val="4C401050"/>
    <w:rsid w:val="4C59AD9B"/>
    <w:rsid w:val="4CBE1C5F"/>
    <w:rsid w:val="4D8BE16C"/>
    <w:rsid w:val="4E044311"/>
    <w:rsid w:val="4EC4250B"/>
    <w:rsid w:val="4EDE5AD2"/>
    <w:rsid w:val="4F306181"/>
    <w:rsid w:val="4FA53D28"/>
    <w:rsid w:val="4FD275E8"/>
    <w:rsid w:val="5008C248"/>
    <w:rsid w:val="52308C27"/>
    <w:rsid w:val="529648E1"/>
    <w:rsid w:val="530CDDA7"/>
    <w:rsid w:val="5379DCD2"/>
    <w:rsid w:val="53A7CC2D"/>
    <w:rsid w:val="53DCB2FB"/>
    <w:rsid w:val="53E95E34"/>
    <w:rsid w:val="541B764F"/>
    <w:rsid w:val="542362F6"/>
    <w:rsid w:val="54686B43"/>
    <w:rsid w:val="55C1907F"/>
    <w:rsid w:val="56431E10"/>
    <w:rsid w:val="568848EC"/>
    <w:rsid w:val="56B35596"/>
    <w:rsid w:val="56C06EEB"/>
    <w:rsid w:val="56CC77C0"/>
    <w:rsid w:val="575B03B8"/>
    <w:rsid w:val="577912FE"/>
    <w:rsid w:val="58075CCC"/>
    <w:rsid w:val="58F6D419"/>
    <w:rsid w:val="59AB8869"/>
    <w:rsid w:val="59EC9D90"/>
    <w:rsid w:val="5C723CDA"/>
    <w:rsid w:val="5E443D02"/>
    <w:rsid w:val="5E4D84CE"/>
    <w:rsid w:val="5F23D30B"/>
    <w:rsid w:val="60A27E58"/>
    <w:rsid w:val="6109B9BA"/>
    <w:rsid w:val="610ED11E"/>
    <w:rsid w:val="6132755A"/>
    <w:rsid w:val="626121E7"/>
    <w:rsid w:val="62D486D9"/>
    <w:rsid w:val="6305C0C5"/>
    <w:rsid w:val="634A7ADB"/>
    <w:rsid w:val="66BA82EC"/>
    <w:rsid w:val="68B22B0B"/>
    <w:rsid w:val="6960BB90"/>
    <w:rsid w:val="69DFA5D2"/>
    <w:rsid w:val="6B3CC70F"/>
    <w:rsid w:val="6B495E18"/>
    <w:rsid w:val="6B7ACEE4"/>
    <w:rsid w:val="6B7B7633"/>
    <w:rsid w:val="6BEEDBD0"/>
    <w:rsid w:val="6C41368F"/>
    <w:rsid w:val="6CD5B29C"/>
    <w:rsid w:val="6D05340F"/>
    <w:rsid w:val="6D169F45"/>
    <w:rsid w:val="6D69A646"/>
    <w:rsid w:val="6DBD3D03"/>
    <w:rsid w:val="6F590D64"/>
    <w:rsid w:val="7017A7A3"/>
    <w:rsid w:val="704E4007"/>
    <w:rsid w:val="71043E40"/>
    <w:rsid w:val="715B7459"/>
    <w:rsid w:val="71988AB5"/>
    <w:rsid w:val="71EA0275"/>
    <w:rsid w:val="71FAF130"/>
    <w:rsid w:val="731F6352"/>
    <w:rsid w:val="74BB33B3"/>
    <w:rsid w:val="754AAC62"/>
    <w:rsid w:val="75B82DAD"/>
    <w:rsid w:val="778509F4"/>
    <w:rsid w:val="7818B01B"/>
    <w:rsid w:val="790C7287"/>
    <w:rsid w:val="79A642A2"/>
    <w:rsid w:val="7AB383FD"/>
    <w:rsid w:val="7BBF7FC4"/>
    <w:rsid w:val="7BC96B86"/>
    <w:rsid w:val="7BEACB78"/>
    <w:rsid w:val="7E521279"/>
    <w:rsid w:val="7EC24696"/>
    <w:rsid w:val="7EC723C0"/>
    <w:rsid w:val="7ED49434"/>
    <w:rsid w:val="7FEDE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558E"/>
  <w15:docId w15:val="{0AD2FF30-354A-460F-97A7-0B2CB810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100B3C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69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9T05:58:44.3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0 322,'20'11,"-1"1,0 1,19 16,6 4,-14-12,-12-9,32 26,-45-34,0 1,-1 0,1 1,-1-1,0 1,-1 0,1 0,-1 0,0 0,2 8,10 20,-11-29,-1 1,-1 0,1 0,-1-1,0 1,1 7,-2 5,0-8,-1-21,2-35,2 1,2-1,22-84,-18 85,-7 33,1 1,0 0,1 0,0 0,9-12,37-51,-22 34,54-90,-71 116,-2 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fa6dbd-b359-4d17-8180-93e6a4d1eae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E61B19F777534287F1EED4928F3F9B" ma:contentTypeVersion="11" ma:contentTypeDescription="Ein neues Dokument erstellen." ma:contentTypeScope="" ma:versionID="8c5ff9dabbedfc50f5fb68002757ae90">
  <xsd:schema xmlns:xsd="http://www.w3.org/2001/XMLSchema" xmlns:xs="http://www.w3.org/2001/XMLSchema" xmlns:p="http://schemas.microsoft.com/office/2006/metadata/properties" xmlns:ns3="fefa6dbd-b359-4d17-8180-93e6a4d1eaed" xmlns:ns4="919c9038-8c42-4bd5-ba3d-7265273807aa" targetNamespace="http://schemas.microsoft.com/office/2006/metadata/properties" ma:root="true" ma:fieldsID="e006ab2cf282b8217b31e401a7e8cd25" ns3:_="" ns4:_="">
    <xsd:import namespace="fefa6dbd-b359-4d17-8180-93e6a4d1eaed"/>
    <xsd:import namespace="919c9038-8c42-4bd5-ba3d-726527380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a6dbd-b359-4d17-8180-93e6a4d1e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c9038-8c42-4bd5-ba3d-726527380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AACEA-9001-46C2-86A6-8885F53368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2A502-A71D-4D83-8A44-24B39C2B89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3253F0-821A-4B9C-9789-891B12374028}">
  <ds:schemaRefs>
    <ds:schemaRef ds:uri="http://schemas.microsoft.com/office/2006/metadata/properties"/>
    <ds:schemaRef ds:uri="http://schemas.microsoft.com/office/infopath/2007/PartnerControls"/>
    <ds:schemaRef ds:uri="fefa6dbd-b359-4d17-8180-93e6a4d1eaed"/>
  </ds:schemaRefs>
</ds:datastoreItem>
</file>

<file path=customXml/itemProps4.xml><?xml version="1.0" encoding="utf-8"?>
<ds:datastoreItem xmlns:ds="http://schemas.openxmlformats.org/officeDocument/2006/customXml" ds:itemID="{D760A014-ED05-4F5D-BEAB-E07A379AE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a6dbd-b359-4d17-8180-93e6a4d1eaed"/>
    <ds:schemaRef ds:uri="919c9038-8c42-4bd5-ba3d-726527380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Lieferschein</vt:lpstr>
    </vt:vector>
  </TitlesOfParts>
  <Company>item Industrietechnik GmbH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Lieferschein</dc:title>
  <dc:creator>Abbas Hosseinipanah</dc:creator>
  <dc:description/>
  <cp:lastModifiedBy>Fabio Torturu</cp:lastModifiedBy>
  <cp:revision>35</cp:revision>
  <cp:lastPrinted>2025-01-06T08:48:00Z</cp:lastPrinted>
  <dcterms:created xsi:type="dcterms:W3CDTF">2024-08-07T07:54:00Z</dcterms:created>
  <dcterms:modified xsi:type="dcterms:W3CDTF">2025-06-23T12:09:00Z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0x010100BBE61B19F777534287F1EED4928F3F9B</vt:lpwstr>
  </property>
</Properties>
</file>